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2CBD3" w14:textId="77777777" w:rsidR="004B7648" w:rsidRPr="004B7648" w:rsidRDefault="004B7648">
      <w:pPr>
        <w:rPr>
          <w:lang w:val="es-ES"/>
        </w:rPr>
      </w:pPr>
      <w:r w:rsidRPr="004B7648">
        <w:rPr>
          <w:lang w:val="es-ES"/>
        </w:rPr>
        <w:t>PORDATA</w:t>
      </w:r>
    </w:p>
    <w:p w14:paraId="1D6235C5" w14:textId="77777777" w:rsidR="004B7648" w:rsidRPr="004B7648" w:rsidRDefault="004B7648">
      <w:pPr>
        <w:rPr>
          <w:lang w:val="es-ES"/>
        </w:rPr>
      </w:pPr>
      <w:r w:rsidRPr="004B7648">
        <w:rPr>
          <w:lang w:val="es-ES"/>
        </w:rPr>
        <w:br w:type="page"/>
      </w:r>
    </w:p>
    <w:p w14:paraId="5BB5916B" w14:textId="77777777" w:rsidR="004B7648" w:rsidRPr="004B7648" w:rsidRDefault="004B7648" w:rsidP="004B7648">
      <w:pPr>
        <w:pStyle w:val="NormalWeb"/>
        <w:spacing w:before="0" w:beforeAutospacing="0" w:after="0" w:afterAutospacing="0"/>
        <w:rPr>
          <w:rFonts w:asciiTheme="minorHAnsi" w:hAnsiTheme="minorHAnsi"/>
        </w:rPr>
      </w:pPr>
      <w:proofErr w:type="spellStart"/>
      <w:r w:rsidRPr="004B7648">
        <w:rPr>
          <w:rFonts w:asciiTheme="minorHAnsi" w:hAnsiTheme="minorHAnsi" w:cs="Arial"/>
          <w:color w:val="000000"/>
          <w:sz w:val="28"/>
          <w:szCs w:val="28"/>
        </w:rPr>
        <w:lastRenderedPageBreak/>
        <w:t>Información</w:t>
      </w:r>
      <w:proofErr w:type="spellEnd"/>
      <w:r w:rsidRPr="004B7648">
        <w:rPr>
          <w:rFonts w:asciiTheme="minorHAnsi" w:hAnsiTheme="minorHAnsi" w:cs="Arial"/>
          <w:color w:val="000000"/>
          <w:sz w:val="28"/>
          <w:szCs w:val="28"/>
        </w:rPr>
        <w:t xml:space="preserve"> del usuario</w:t>
      </w:r>
    </w:p>
    <w:p w14:paraId="5F98A151" w14:textId="77777777" w:rsidR="004B7648" w:rsidRPr="004B7648" w:rsidRDefault="004B7648" w:rsidP="004B7648">
      <w:pPr>
        <w:pStyle w:val="NormalWeb"/>
        <w:spacing w:before="0" w:beforeAutospacing="0" w:after="0" w:afterAutospacing="0"/>
        <w:ind w:left="720"/>
        <w:textAlignment w:val="baseline"/>
        <w:rPr>
          <w:rStyle w:val="apple-tab-span"/>
          <w:rFonts w:asciiTheme="minorHAnsi" w:hAnsiTheme="minorHAnsi" w:cs="Arial"/>
          <w:color w:val="000000"/>
        </w:rPr>
      </w:pPr>
    </w:p>
    <w:p w14:paraId="7D718C65" w14:textId="77777777" w:rsidR="004B7648" w:rsidRPr="004B7648" w:rsidRDefault="004B7648" w:rsidP="004B7648">
      <w:pPr>
        <w:pStyle w:val="NormalWeb"/>
        <w:numPr>
          <w:ilvl w:val="0"/>
          <w:numId w:val="1"/>
        </w:numPr>
        <w:spacing w:before="0" w:beforeAutospacing="0" w:after="0" w:afterAutospacing="0"/>
        <w:textAlignment w:val="baseline"/>
        <w:rPr>
          <w:rFonts w:asciiTheme="minorHAnsi" w:hAnsiTheme="minorHAnsi" w:cs="Arial"/>
          <w:color w:val="000000"/>
        </w:rPr>
      </w:pPr>
      <w:r w:rsidRPr="004B7648">
        <w:rPr>
          <w:rFonts w:asciiTheme="minorHAnsi" w:hAnsiTheme="minorHAnsi" w:cs="Arial"/>
          <w:color w:val="000000"/>
        </w:rPr>
        <w:t>¿</w:t>
      </w:r>
      <w:proofErr w:type="spellStart"/>
      <w:r w:rsidRPr="004B7648">
        <w:rPr>
          <w:rFonts w:asciiTheme="minorHAnsi" w:hAnsiTheme="minorHAnsi" w:cs="Arial"/>
          <w:color w:val="000000"/>
        </w:rPr>
        <w:t>Cuánto</w:t>
      </w:r>
      <w:proofErr w:type="spellEnd"/>
      <w:r w:rsidRPr="004B7648">
        <w:rPr>
          <w:rFonts w:asciiTheme="minorHAnsi" w:hAnsiTheme="minorHAnsi" w:cs="Arial"/>
          <w:color w:val="000000"/>
        </w:rPr>
        <w:t xml:space="preserve"> tiempo del </w:t>
      </w:r>
      <w:proofErr w:type="spellStart"/>
      <w:r w:rsidRPr="004B7648">
        <w:rPr>
          <w:rFonts w:asciiTheme="minorHAnsi" w:hAnsiTheme="minorHAnsi" w:cs="Arial"/>
          <w:color w:val="000000"/>
        </w:rPr>
        <w:t>día</w:t>
      </w:r>
      <w:proofErr w:type="spellEnd"/>
      <w:r w:rsidRPr="004B7648">
        <w:rPr>
          <w:rFonts w:asciiTheme="minorHAnsi" w:hAnsiTheme="minorHAnsi" w:cs="Arial"/>
          <w:color w:val="000000"/>
        </w:rPr>
        <w:t xml:space="preserve"> lo dedica al uso de internet?</w:t>
      </w:r>
    </w:p>
    <w:p w14:paraId="0823F515" w14:textId="77777777" w:rsidR="004B7648" w:rsidRPr="004B7648" w:rsidRDefault="004B7648" w:rsidP="004B7648">
      <w:pPr>
        <w:pStyle w:val="NormalWeb"/>
        <w:numPr>
          <w:ilvl w:val="0"/>
          <w:numId w:val="1"/>
        </w:numPr>
        <w:spacing w:before="0" w:beforeAutospacing="0" w:after="0" w:afterAutospacing="0"/>
        <w:textAlignment w:val="baseline"/>
        <w:rPr>
          <w:rFonts w:asciiTheme="minorHAnsi" w:hAnsiTheme="minorHAnsi" w:cs="Arial"/>
          <w:color w:val="000000"/>
        </w:rPr>
      </w:pPr>
      <w:r w:rsidRPr="004B7648">
        <w:rPr>
          <w:rFonts w:asciiTheme="minorHAnsi" w:hAnsiTheme="minorHAnsi" w:cs="Arial"/>
          <w:color w:val="000000"/>
        </w:rPr>
        <w:t>¿Para qué lo utiliza?</w:t>
      </w:r>
    </w:p>
    <w:p w14:paraId="667DD9CE" w14:textId="77777777" w:rsidR="004B7648" w:rsidRPr="004B7648" w:rsidRDefault="004B7648" w:rsidP="004B7648">
      <w:pPr>
        <w:pStyle w:val="NormalWeb"/>
        <w:numPr>
          <w:ilvl w:val="0"/>
          <w:numId w:val="1"/>
        </w:numPr>
        <w:spacing w:before="0" w:beforeAutospacing="0" w:after="0" w:afterAutospacing="0"/>
        <w:textAlignment w:val="baseline"/>
        <w:rPr>
          <w:rFonts w:asciiTheme="minorHAnsi" w:hAnsiTheme="minorHAnsi" w:cs="Arial"/>
          <w:color w:val="000000"/>
        </w:rPr>
      </w:pPr>
      <w:r w:rsidRPr="004B7648">
        <w:rPr>
          <w:rFonts w:asciiTheme="minorHAnsi" w:hAnsiTheme="minorHAnsi" w:cs="Arial"/>
          <w:color w:val="000000"/>
        </w:rPr>
        <w:t>¿</w:t>
      </w:r>
      <w:proofErr w:type="spellStart"/>
      <w:r w:rsidRPr="004B7648">
        <w:rPr>
          <w:rFonts w:asciiTheme="minorHAnsi" w:hAnsiTheme="minorHAnsi" w:cs="Arial"/>
          <w:color w:val="000000"/>
        </w:rPr>
        <w:t>Cuántos</w:t>
      </w:r>
      <w:proofErr w:type="spellEnd"/>
      <w:r w:rsidRPr="004B7648">
        <w:rPr>
          <w:rFonts w:asciiTheme="minorHAnsi" w:hAnsiTheme="minorHAnsi" w:cs="Arial"/>
          <w:color w:val="000000"/>
        </w:rPr>
        <w:t xml:space="preserve"> </w:t>
      </w:r>
      <w:proofErr w:type="spellStart"/>
      <w:r w:rsidRPr="004B7648">
        <w:rPr>
          <w:rFonts w:asciiTheme="minorHAnsi" w:hAnsiTheme="minorHAnsi" w:cs="Arial"/>
          <w:color w:val="000000"/>
        </w:rPr>
        <w:t>años</w:t>
      </w:r>
      <w:proofErr w:type="spellEnd"/>
      <w:r w:rsidRPr="004B7648">
        <w:rPr>
          <w:rFonts w:asciiTheme="minorHAnsi" w:hAnsiTheme="minorHAnsi" w:cs="Arial"/>
          <w:color w:val="000000"/>
        </w:rPr>
        <w:t xml:space="preserve"> hace que hace uso de internet?</w:t>
      </w:r>
    </w:p>
    <w:p w14:paraId="05199000" w14:textId="77777777" w:rsidR="004B7648" w:rsidRPr="004B7648" w:rsidRDefault="004B7648" w:rsidP="004B7648">
      <w:pPr>
        <w:pStyle w:val="NormalWeb"/>
        <w:numPr>
          <w:ilvl w:val="0"/>
          <w:numId w:val="1"/>
        </w:numPr>
        <w:spacing w:before="0" w:beforeAutospacing="0" w:after="0" w:afterAutospacing="0"/>
        <w:textAlignment w:val="baseline"/>
        <w:rPr>
          <w:rFonts w:asciiTheme="minorHAnsi" w:hAnsiTheme="minorHAnsi" w:cs="Arial"/>
          <w:color w:val="000000"/>
        </w:rPr>
      </w:pPr>
      <w:r w:rsidRPr="004B7648">
        <w:rPr>
          <w:rFonts w:asciiTheme="minorHAnsi" w:hAnsiTheme="minorHAnsi" w:cs="Arial"/>
          <w:color w:val="000000"/>
        </w:rPr>
        <w:t>¿Qué sitios web suele visitar?</w:t>
      </w:r>
    </w:p>
    <w:p w14:paraId="40B61383" w14:textId="77777777" w:rsidR="004B7648" w:rsidRPr="004B7648" w:rsidRDefault="004B7648" w:rsidP="004B7648">
      <w:pPr>
        <w:pStyle w:val="NormalWeb"/>
        <w:numPr>
          <w:ilvl w:val="0"/>
          <w:numId w:val="1"/>
        </w:numPr>
        <w:spacing w:before="0" w:beforeAutospacing="0" w:after="0" w:afterAutospacing="0"/>
        <w:textAlignment w:val="baseline"/>
        <w:rPr>
          <w:rFonts w:asciiTheme="minorHAnsi" w:hAnsiTheme="minorHAnsi" w:cs="Arial"/>
          <w:color w:val="000000"/>
        </w:rPr>
      </w:pPr>
      <w:r w:rsidRPr="004B7648">
        <w:rPr>
          <w:rFonts w:asciiTheme="minorHAnsi" w:hAnsiTheme="minorHAnsi" w:cs="Arial"/>
          <w:color w:val="000000"/>
        </w:rPr>
        <w:t xml:space="preserve">¿Con qué frecuencia visita estas webs? </w:t>
      </w:r>
    </w:p>
    <w:p w14:paraId="24175552" w14:textId="77777777" w:rsidR="004B7648" w:rsidRPr="004B7648" w:rsidRDefault="004B7648" w:rsidP="004B7648">
      <w:pPr>
        <w:pStyle w:val="NormalWeb"/>
        <w:numPr>
          <w:ilvl w:val="0"/>
          <w:numId w:val="1"/>
        </w:numPr>
        <w:spacing w:before="0" w:beforeAutospacing="0" w:after="0" w:afterAutospacing="0"/>
        <w:textAlignment w:val="baseline"/>
        <w:rPr>
          <w:rFonts w:asciiTheme="minorHAnsi" w:hAnsiTheme="minorHAnsi" w:cs="Arial"/>
          <w:color w:val="000000"/>
        </w:rPr>
      </w:pPr>
      <w:r w:rsidRPr="004B7648">
        <w:rPr>
          <w:rFonts w:asciiTheme="minorHAnsi" w:hAnsiTheme="minorHAnsi" w:cs="Arial"/>
          <w:color w:val="000000"/>
        </w:rPr>
        <w:t xml:space="preserve">¿Ha realizado algún curso que utilice herramientas tipo </w:t>
      </w:r>
      <w:proofErr w:type="spellStart"/>
      <w:r w:rsidRPr="004B7648">
        <w:rPr>
          <w:rFonts w:asciiTheme="minorHAnsi" w:hAnsiTheme="minorHAnsi" w:cs="Arial"/>
          <w:color w:val="000000"/>
        </w:rPr>
        <w:t>moodle</w:t>
      </w:r>
      <w:proofErr w:type="spellEnd"/>
      <w:r w:rsidRPr="004B7648">
        <w:rPr>
          <w:rFonts w:asciiTheme="minorHAnsi" w:hAnsiTheme="minorHAnsi" w:cs="Arial"/>
          <w:color w:val="000000"/>
        </w:rPr>
        <w:t>?</w:t>
      </w:r>
    </w:p>
    <w:p w14:paraId="2E30DE44" w14:textId="77777777" w:rsidR="004B7648" w:rsidRPr="004B7648" w:rsidRDefault="004B7648">
      <w:pPr>
        <w:rPr>
          <w:lang w:val="es-ES"/>
        </w:rPr>
      </w:pPr>
      <w:r w:rsidRPr="004B7648">
        <w:rPr>
          <w:lang w:val="es-ES"/>
        </w:rPr>
        <w:br w:type="page"/>
      </w:r>
    </w:p>
    <w:p w14:paraId="23CBA861" w14:textId="77777777" w:rsidR="004B7648" w:rsidRPr="004B7648" w:rsidRDefault="004B7648" w:rsidP="004B7648">
      <w:pPr>
        <w:widowControl w:val="0"/>
        <w:autoSpaceDE w:val="0"/>
        <w:autoSpaceDN w:val="0"/>
        <w:adjustRightInd w:val="0"/>
        <w:spacing w:after="240" w:line="580" w:lineRule="atLeast"/>
        <w:jc w:val="center"/>
        <w:rPr>
          <w:rFonts w:cs="Times"/>
          <w:b/>
          <w:u w:val="single"/>
        </w:rPr>
      </w:pPr>
      <w:r w:rsidRPr="004B7648">
        <w:rPr>
          <w:rFonts w:cs="Calibri"/>
          <w:b/>
          <w:u w:val="single"/>
        </w:rPr>
        <w:t xml:space="preserve">Tipo de Usuario: </w:t>
      </w:r>
      <w:r>
        <w:rPr>
          <w:rFonts w:cs="Calibri"/>
          <w:b/>
          <w:u w:val="single"/>
        </w:rPr>
        <w:t>ALUMNO</w:t>
      </w:r>
    </w:p>
    <w:p w14:paraId="57074443" w14:textId="77777777" w:rsidR="004B7648" w:rsidRPr="004B7648" w:rsidRDefault="004B7648" w:rsidP="004B7648">
      <w:pPr>
        <w:widowControl w:val="0"/>
        <w:autoSpaceDE w:val="0"/>
        <w:autoSpaceDN w:val="0"/>
        <w:adjustRightInd w:val="0"/>
        <w:spacing w:after="240" w:line="460" w:lineRule="atLeast"/>
        <w:jc w:val="both"/>
        <w:rPr>
          <w:rFonts w:cs="Times"/>
        </w:rPr>
      </w:pPr>
      <w:r w:rsidRPr="004B7648">
        <w:rPr>
          <w:rFonts w:cs="Calibri"/>
        </w:rPr>
        <w:t xml:space="preserve">Pregunta sobre </w:t>
      </w:r>
      <w:r w:rsidRPr="004B7648">
        <w:rPr>
          <w:rFonts w:cs="Times"/>
          <w:b/>
        </w:rPr>
        <w:t>Identidad</w:t>
      </w:r>
      <w:r w:rsidRPr="004B7648">
        <w:rPr>
          <w:rFonts w:cs="Times"/>
        </w:rPr>
        <w:t xml:space="preserve">: </w:t>
      </w:r>
    </w:p>
    <w:p w14:paraId="4CD2B2EE" w14:textId="77777777" w:rsidR="004B7648" w:rsidRPr="004B7648" w:rsidRDefault="004B7648" w:rsidP="004B7648">
      <w:pPr>
        <w:widowControl w:val="0"/>
        <w:numPr>
          <w:ilvl w:val="0"/>
          <w:numId w:val="2"/>
        </w:numPr>
        <w:tabs>
          <w:tab w:val="left" w:pos="220"/>
          <w:tab w:val="left" w:pos="720"/>
        </w:tabs>
        <w:autoSpaceDE w:val="0"/>
        <w:autoSpaceDN w:val="0"/>
        <w:adjustRightInd w:val="0"/>
        <w:spacing w:after="320" w:line="380" w:lineRule="atLeast"/>
        <w:ind w:left="940" w:hanging="720"/>
        <w:jc w:val="both"/>
        <w:rPr>
          <w:rFonts w:cs="Calibri"/>
        </w:rPr>
      </w:pPr>
      <w:r w:rsidRPr="004B7648">
        <w:rPr>
          <w:rFonts w:cs="Calibri"/>
        </w:rPr>
        <w:t xml:space="preserve">Con la situación actual que observa, ¿cree conocer el sitio en el que se encuentra?, ¿conoce la institución o empresa propietaria del sitio web? </w:t>
      </w:r>
      <w:r w:rsidRPr="004B7648">
        <w:rPr>
          <w:rFonts w:ascii="MS Mincho" w:eastAsia="MS Mincho" w:hAnsi="MS Mincho" w:cs="MS Mincho"/>
        </w:rPr>
        <w:t> </w:t>
      </w:r>
    </w:p>
    <w:p w14:paraId="4A272037" w14:textId="77777777" w:rsidR="004B7648" w:rsidRPr="004B7648" w:rsidRDefault="004B7648" w:rsidP="004B7648">
      <w:pPr>
        <w:widowControl w:val="0"/>
        <w:numPr>
          <w:ilvl w:val="0"/>
          <w:numId w:val="2"/>
        </w:numPr>
        <w:tabs>
          <w:tab w:val="left" w:pos="220"/>
          <w:tab w:val="left" w:pos="720"/>
        </w:tabs>
        <w:autoSpaceDE w:val="0"/>
        <w:autoSpaceDN w:val="0"/>
        <w:adjustRightInd w:val="0"/>
        <w:spacing w:after="320" w:line="380" w:lineRule="atLeast"/>
        <w:ind w:left="940" w:hanging="720"/>
        <w:jc w:val="both"/>
        <w:rPr>
          <w:rFonts w:cs="Calibri"/>
        </w:rPr>
      </w:pPr>
      <w:r w:rsidRPr="004B7648">
        <w:rPr>
          <w:rFonts w:cs="Calibri"/>
        </w:rPr>
        <w:t xml:space="preserve">¿Cómo lo sabe? ¿Ha encontrado algún elemento que le facilite la observación, ya sea textual o gráfico? (En caso afirmativo, indique cual). </w:t>
      </w:r>
      <w:r w:rsidRPr="004B7648">
        <w:rPr>
          <w:rFonts w:ascii="MS Mincho" w:eastAsia="MS Mincho" w:hAnsi="MS Mincho" w:cs="MS Mincho"/>
        </w:rPr>
        <w:t> </w:t>
      </w:r>
    </w:p>
    <w:p w14:paraId="5A0BA9F5" w14:textId="77777777" w:rsidR="004B7648" w:rsidRPr="004B7648" w:rsidRDefault="004B7648" w:rsidP="004B7648">
      <w:pPr>
        <w:widowControl w:val="0"/>
        <w:numPr>
          <w:ilvl w:val="0"/>
          <w:numId w:val="2"/>
        </w:numPr>
        <w:tabs>
          <w:tab w:val="left" w:pos="220"/>
          <w:tab w:val="left" w:pos="720"/>
        </w:tabs>
        <w:autoSpaceDE w:val="0"/>
        <w:autoSpaceDN w:val="0"/>
        <w:adjustRightInd w:val="0"/>
        <w:spacing w:after="320" w:line="380" w:lineRule="atLeast"/>
        <w:ind w:left="940" w:hanging="720"/>
        <w:jc w:val="both"/>
        <w:rPr>
          <w:rFonts w:cs="Calibri"/>
        </w:rPr>
      </w:pPr>
      <w:r w:rsidRPr="004B7648">
        <w:rPr>
          <w:rFonts w:cs="Calibri"/>
        </w:rPr>
        <w:t xml:space="preserve">¿Es capaz de relacionar los colores del sitio web con la empresa o institución? </w:t>
      </w:r>
      <w:r w:rsidRPr="004B7648">
        <w:rPr>
          <w:rFonts w:ascii="MS Mincho" w:eastAsia="MS Mincho" w:hAnsi="MS Mincho" w:cs="MS Mincho"/>
        </w:rPr>
        <w:t> </w:t>
      </w:r>
    </w:p>
    <w:p w14:paraId="0C83FCE4" w14:textId="77777777" w:rsidR="004B7648" w:rsidRPr="004B7648" w:rsidRDefault="004B7648" w:rsidP="004B7648">
      <w:pPr>
        <w:widowControl w:val="0"/>
        <w:numPr>
          <w:ilvl w:val="0"/>
          <w:numId w:val="2"/>
        </w:numPr>
        <w:tabs>
          <w:tab w:val="left" w:pos="220"/>
          <w:tab w:val="left" w:pos="720"/>
        </w:tabs>
        <w:autoSpaceDE w:val="0"/>
        <w:autoSpaceDN w:val="0"/>
        <w:adjustRightInd w:val="0"/>
        <w:spacing w:after="320" w:line="380" w:lineRule="atLeast"/>
        <w:ind w:left="940" w:hanging="720"/>
        <w:jc w:val="both"/>
        <w:rPr>
          <w:rFonts w:cs="Calibri"/>
        </w:rPr>
      </w:pPr>
      <w:r w:rsidRPr="004B7648">
        <w:rPr>
          <w:rFonts w:cs="Calibri"/>
        </w:rPr>
        <w:t xml:space="preserve">¿Hacia qué tipo de usuarios cree que está dedicado el sitio web? </w:t>
      </w:r>
      <w:r w:rsidRPr="004B7648">
        <w:rPr>
          <w:rFonts w:ascii="MS Mincho" w:eastAsia="MS Mincho" w:hAnsi="MS Mincho" w:cs="MS Mincho"/>
        </w:rPr>
        <w:t> </w:t>
      </w:r>
    </w:p>
    <w:p w14:paraId="3E8964FC" w14:textId="77777777" w:rsidR="004B7648" w:rsidRPr="004B7648" w:rsidRDefault="004B7648" w:rsidP="004B7648">
      <w:pPr>
        <w:widowControl w:val="0"/>
        <w:numPr>
          <w:ilvl w:val="0"/>
          <w:numId w:val="2"/>
        </w:numPr>
        <w:tabs>
          <w:tab w:val="left" w:pos="220"/>
          <w:tab w:val="left" w:pos="720"/>
        </w:tabs>
        <w:autoSpaceDE w:val="0"/>
        <w:autoSpaceDN w:val="0"/>
        <w:adjustRightInd w:val="0"/>
        <w:spacing w:after="320" w:line="380" w:lineRule="atLeast"/>
        <w:ind w:left="940" w:hanging="720"/>
        <w:jc w:val="both"/>
        <w:rPr>
          <w:rFonts w:cs="Calibri"/>
        </w:rPr>
      </w:pPr>
      <w:r w:rsidRPr="004B7648">
        <w:rPr>
          <w:rFonts w:cs="Calibri"/>
        </w:rPr>
        <w:t xml:space="preserve">¿Encuentra algún elemento que no pertenezca a la empresa o institución? (En </w:t>
      </w:r>
      <w:r w:rsidRPr="004B7648">
        <w:rPr>
          <w:rFonts w:ascii="MS Mincho" w:eastAsia="MS Mincho" w:hAnsi="MS Mincho" w:cs="MS Mincho"/>
        </w:rPr>
        <w:t> </w:t>
      </w:r>
      <w:r w:rsidRPr="004B7648">
        <w:rPr>
          <w:rFonts w:cs="Calibri"/>
        </w:rPr>
        <w:t xml:space="preserve">caso afirmativo, indique cual). </w:t>
      </w:r>
      <w:r w:rsidRPr="004B7648">
        <w:rPr>
          <w:rFonts w:ascii="MS Mincho" w:eastAsia="MS Mincho" w:hAnsi="MS Mincho" w:cs="MS Mincho"/>
        </w:rPr>
        <w:t> </w:t>
      </w:r>
    </w:p>
    <w:p w14:paraId="37F3ED31" w14:textId="77777777" w:rsidR="004B7648" w:rsidRPr="004B7648" w:rsidRDefault="004B7648" w:rsidP="004B7648">
      <w:pPr>
        <w:widowControl w:val="0"/>
        <w:numPr>
          <w:ilvl w:val="0"/>
          <w:numId w:val="2"/>
        </w:numPr>
        <w:tabs>
          <w:tab w:val="left" w:pos="220"/>
          <w:tab w:val="left" w:pos="720"/>
        </w:tabs>
        <w:autoSpaceDE w:val="0"/>
        <w:autoSpaceDN w:val="0"/>
        <w:adjustRightInd w:val="0"/>
        <w:spacing w:after="320" w:line="380" w:lineRule="atLeast"/>
        <w:ind w:left="940" w:hanging="720"/>
        <w:jc w:val="both"/>
        <w:rPr>
          <w:rFonts w:cs="Calibri"/>
        </w:rPr>
      </w:pPr>
      <w:r w:rsidRPr="004B7648">
        <w:rPr>
          <w:rFonts w:cs="Calibri"/>
        </w:rPr>
        <w:t xml:space="preserve">En el caso de que quisiese ponerse en contacto con la empresa o institución. </w:t>
      </w:r>
      <w:r w:rsidRPr="004B7648">
        <w:rPr>
          <w:rFonts w:ascii="MS Mincho" w:eastAsia="MS Mincho" w:hAnsi="MS Mincho" w:cs="MS Mincho"/>
        </w:rPr>
        <w:t> </w:t>
      </w:r>
      <w:r w:rsidRPr="004B7648">
        <w:rPr>
          <w:rFonts w:cs="Calibri"/>
        </w:rPr>
        <w:t xml:space="preserve">¿Sabría indicar el lugar en el que se encuentra o pudiese encontrarse dicha información? </w:t>
      </w:r>
      <w:r w:rsidRPr="004B7648">
        <w:rPr>
          <w:rFonts w:ascii="MS Mincho" w:eastAsia="MS Mincho" w:hAnsi="MS Mincho" w:cs="MS Mincho"/>
        </w:rPr>
        <w:t> </w:t>
      </w:r>
    </w:p>
    <w:p w14:paraId="23DF3BE2" w14:textId="77777777" w:rsidR="004B7648" w:rsidRDefault="004B7648" w:rsidP="004B7648">
      <w:pPr>
        <w:widowControl w:val="0"/>
        <w:autoSpaceDE w:val="0"/>
        <w:autoSpaceDN w:val="0"/>
        <w:adjustRightInd w:val="0"/>
        <w:spacing w:after="240" w:line="380" w:lineRule="atLeast"/>
        <w:jc w:val="both"/>
        <w:rPr>
          <w:rFonts w:cs="Calibri"/>
        </w:rPr>
      </w:pPr>
    </w:p>
    <w:p w14:paraId="460900BA" w14:textId="77777777" w:rsidR="004B7648" w:rsidRDefault="004B7648" w:rsidP="004B7648">
      <w:pPr>
        <w:widowControl w:val="0"/>
        <w:autoSpaceDE w:val="0"/>
        <w:autoSpaceDN w:val="0"/>
        <w:adjustRightInd w:val="0"/>
        <w:spacing w:after="240" w:line="380" w:lineRule="atLeast"/>
        <w:jc w:val="both"/>
        <w:rPr>
          <w:rFonts w:cs="Calibri"/>
        </w:rPr>
      </w:pPr>
      <w:r w:rsidRPr="004B7648">
        <w:rPr>
          <w:rFonts w:cs="Calibri"/>
        </w:rPr>
        <w:t xml:space="preserve">A continuación, le pedimos por favor que navegue por el sitio para que se familiarice con él. Responda ahora a las siguientes preguntas: </w:t>
      </w:r>
    </w:p>
    <w:p w14:paraId="626DBF2D" w14:textId="77777777" w:rsidR="004B7648" w:rsidRPr="004B7648" w:rsidRDefault="004B7648" w:rsidP="004B7648">
      <w:pPr>
        <w:widowControl w:val="0"/>
        <w:autoSpaceDE w:val="0"/>
        <w:autoSpaceDN w:val="0"/>
        <w:adjustRightInd w:val="0"/>
        <w:spacing w:after="240" w:line="460" w:lineRule="atLeast"/>
        <w:jc w:val="both"/>
        <w:rPr>
          <w:rFonts w:cs="Times"/>
        </w:rPr>
      </w:pPr>
      <w:r w:rsidRPr="004B7648">
        <w:rPr>
          <w:rFonts w:cs="Calibri"/>
        </w:rPr>
        <w:t xml:space="preserve">Preguntas sobre </w:t>
      </w:r>
      <w:r w:rsidRPr="004B7648">
        <w:rPr>
          <w:rFonts w:cs="Times"/>
          <w:b/>
        </w:rPr>
        <w:t>Contenido</w:t>
      </w:r>
      <w:r w:rsidRPr="004B7648">
        <w:rPr>
          <w:rFonts w:cs="Times"/>
        </w:rPr>
        <w:t xml:space="preserve">: </w:t>
      </w:r>
    </w:p>
    <w:p w14:paraId="274C18DC" w14:textId="77777777" w:rsidR="004B7648" w:rsidRPr="004B7648" w:rsidRDefault="004B7648" w:rsidP="004B7648">
      <w:pPr>
        <w:widowControl w:val="0"/>
        <w:numPr>
          <w:ilvl w:val="0"/>
          <w:numId w:val="3"/>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 xml:space="preserve">Al observar la página web, ¿cuál ha sido el punto que más le ha llamado la atención a primera vista? </w:t>
      </w:r>
      <w:r w:rsidRPr="004B7648">
        <w:rPr>
          <w:rFonts w:ascii="MS Mincho" w:eastAsia="MS Mincho" w:hAnsi="MS Mincho" w:cs="MS Mincho"/>
        </w:rPr>
        <w:t> </w:t>
      </w:r>
    </w:p>
    <w:p w14:paraId="2D627EE6" w14:textId="77777777" w:rsidR="004B7648" w:rsidRPr="004B7648" w:rsidRDefault="004B7648" w:rsidP="004B7648">
      <w:pPr>
        <w:widowControl w:val="0"/>
        <w:numPr>
          <w:ilvl w:val="0"/>
          <w:numId w:val="3"/>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¿Podría decirme cual es el conten</w:t>
      </w:r>
      <w:r>
        <w:rPr>
          <w:rFonts w:cs="Calibri"/>
        </w:rPr>
        <w:t>ido más relevante que ofrece la web</w:t>
      </w:r>
      <w:r w:rsidRPr="004B7648">
        <w:rPr>
          <w:rFonts w:cs="Calibri"/>
        </w:rPr>
        <w:t xml:space="preserve">? ¿Por qué cree que lo es? </w:t>
      </w:r>
      <w:r w:rsidRPr="004B7648">
        <w:rPr>
          <w:rFonts w:ascii="MS Mincho" w:eastAsia="MS Mincho" w:hAnsi="MS Mincho" w:cs="MS Mincho"/>
        </w:rPr>
        <w:t> </w:t>
      </w:r>
    </w:p>
    <w:p w14:paraId="36AB0244" w14:textId="77777777" w:rsidR="004B7648" w:rsidRPr="004B7648" w:rsidRDefault="004B7648" w:rsidP="004B7648">
      <w:pPr>
        <w:widowControl w:val="0"/>
        <w:numPr>
          <w:ilvl w:val="0"/>
          <w:numId w:val="3"/>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 xml:space="preserve">¿Podría decirme cuál cree que es el contenido más actual que presenta la web, es decir, el que cree que ha sido actualizado más recientemente? </w:t>
      </w:r>
      <w:r w:rsidRPr="004B7648">
        <w:rPr>
          <w:rFonts w:ascii="MS Mincho" w:eastAsia="MS Mincho" w:hAnsi="MS Mincho" w:cs="MS Mincho"/>
        </w:rPr>
        <w:t> </w:t>
      </w:r>
    </w:p>
    <w:p w14:paraId="5982B3D5" w14:textId="77777777" w:rsidR="004B7648" w:rsidRPr="004B7648" w:rsidRDefault="004B7648" w:rsidP="004B7648">
      <w:pPr>
        <w:widowControl w:val="0"/>
        <w:numPr>
          <w:ilvl w:val="0"/>
          <w:numId w:val="3"/>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 xml:space="preserve">Los textos con los contenidos que ofrece la empresa, ¿le resulta sencilla su identificación? </w:t>
      </w:r>
      <w:r w:rsidRPr="004B7648">
        <w:rPr>
          <w:rFonts w:ascii="MS Mincho" w:eastAsia="MS Mincho" w:hAnsi="MS Mincho" w:cs="MS Mincho"/>
        </w:rPr>
        <w:t> </w:t>
      </w:r>
    </w:p>
    <w:p w14:paraId="0639D703" w14:textId="77777777" w:rsidR="004B7648" w:rsidRDefault="004B7648" w:rsidP="004B7648">
      <w:pPr>
        <w:widowControl w:val="0"/>
        <w:autoSpaceDE w:val="0"/>
        <w:autoSpaceDN w:val="0"/>
        <w:adjustRightInd w:val="0"/>
        <w:spacing w:after="240" w:line="460" w:lineRule="atLeast"/>
        <w:jc w:val="both"/>
        <w:rPr>
          <w:rFonts w:cs="Calibri"/>
        </w:rPr>
      </w:pPr>
    </w:p>
    <w:p w14:paraId="73FA3F64" w14:textId="77777777" w:rsidR="004B7648" w:rsidRPr="004B7648" w:rsidRDefault="004B7648" w:rsidP="004B7648">
      <w:pPr>
        <w:widowControl w:val="0"/>
        <w:autoSpaceDE w:val="0"/>
        <w:autoSpaceDN w:val="0"/>
        <w:adjustRightInd w:val="0"/>
        <w:spacing w:after="240" w:line="460" w:lineRule="atLeast"/>
        <w:jc w:val="both"/>
        <w:rPr>
          <w:rFonts w:cs="Times"/>
        </w:rPr>
      </w:pPr>
      <w:r w:rsidRPr="004B7648">
        <w:rPr>
          <w:rFonts w:cs="Calibri"/>
        </w:rPr>
        <w:t xml:space="preserve">Preguntas sobre </w:t>
      </w:r>
      <w:r w:rsidRPr="004B7648">
        <w:rPr>
          <w:rFonts w:cs="Times"/>
          <w:b/>
        </w:rPr>
        <w:t>Navegación</w:t>
      </w:r>
      <w:r w:rsidRPr="004B7648">
        <w:rPr>
          <w:rFonts w:cs="Times"/>
        </w:rPr>
        <w:t xml:space="preserve">: </w:t>
      </w:r>
    </w:p>
    <w:p w14:paraId="625ECD19" w14:textId="77777777" w:rsidR="004B7648" w:rsidRPr="004B7648" w:rsidRDefault="004B7648" w:rsidP="004B7648">
      <w:pPr>
        <w:widowControl w:val="0"/>
        <w:numPr>
          <w:ilvl w:val="0"/>
          <w:numId w:val="4"/>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 xml:space="preserve">¿Podía distinguir en el lugar en el que se sitúa si navega por la web, es decir, el sitio web le informa de su posición actual? ¿Lo distingue de forma sencilla? </w:t>
      </w:r>
      <w:r w:rsidRPr="004B7648">
        <w:rPr>
          <w:rFonts w:ascii="MS Mincho" w:eastAsia="MS Mincho" w:hAnsi="MS Mincho" w:cs="MS Mincho"/>
        </w:rPr>
        <w:t> </w:t>
      </w:r>
    </w:p>
    <w:p w14:paraId="69EF15F7" w14:textId="77777777" w:rsidR="004B7648" w:rsidRPr="004B7648" w:rsidRDefault="004B7648" w:rsidP="004B7648">
      <w:pPr>
        <w:widowControl w:val="0"/>
        <w:numPr>
          <w:ilvl w:val="0"/>
          <w:numId w:val="4"/>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 xml:space="preserve">¿Existe algún elemento que le indique cómo volver hacia atrás desde el punto en el que se encuentra? ¿Podría realizarlo? </w:t>
      </w:r>
      <w:r w:rsidRPr="004B7648">
        <w:rPr>
          <w:rFonts w:ascii="MS Mincho" w:eastAsia="MS Mincho" w:hAnsi="MS Mincho" w:cs="MS Mincho"/>
        </w:rPr>
        <w:t> </w:t>
      </w:r>
    </w:p>
    <w:p w14:paraId="142A956D" w14:textId="77777777" w:rsidR="004B7648" w:rsidRPr="004B7648" w:rsidRDefault="004B7648" w:rsidP="004B7648">
      <w:pPr>
        <w:widowControl w:val="0"/>
        <w:numPr>
          <w:ilvl w:val="0"/>
          <w:numId w:val="4"/>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¿Podría volver a la página de inicio del sitio web? ¿Ha encontrado alguna otra forma de hacerlo? (En este caso el usuario podría hacer</w:t>
      </w:r>
      <w:r>
        <w:rPr>
          <w:rFonts w:cs="Calibri"/>
        </w:rPr>
        <w:t xml:space="preserve"> </w:t>
      </w:r>
      <w:proofErr w:type="spellStart"/>
      <w:r>
        <w:rPr>
          <w:rFonts w:cs="Calibri"/>
        </w:rPr>
        <w:t>click</w:t>
      </w:r>
      <w:proofErr w:type="spellEnd"/>
      <w:r>
        <w:rPr>
          <w:rFonts w:cs="Calibri"/>
        </w:rPr>
        <w:t xml:space="preserve"> tanto en el logotipo de la web </w:t>
      </w:r>
      <w:r w:rsidRPr="004B7648">
        <w:rPr>
          <w:rFonts w:cs="Calibri"/>
        </w:rPr>
        <w:t xml:space="preserve">como realizar una búsqueda en el navegador). </w:t>
      </w:r>
      <w:r w:rsidRPr="004B7648">
        <w:rPr>
          <w:rFonts w:ascii="MS Mincho" w:eastAsia="MS Mincho" w:hAnsi="MS Mincho" w:cs="MS Mincho"/>
        </w:rPr>
        <w:t> </w:t>
      </w:r>
    </w:p>
    <w:p w14:paraId="40B33144" w14:textId="77777777" w:rsidR="004B7648" w:rsidRPr="004B7648" w:rsidRDefault="004B7648" w:rsidP="004B7648">
      <w:pPr>
        <w:widowControl w:val="0"/>
        <w:numPr>
          <w:ilvl w:val="0"/>
          <w:numId w:val="4"/>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 xml:space="preserve">¿Sabría distinguir los enlaces que ya ha visitado de los que aún no lo ha hecho? </w:t>
      </w:r>
    </w:p>
    <w:p w14:paraId="3575E029" w14:textId="77777777" w:rsidR="004B7648" w:rsidRPr="004B7648" w:rsidRDefault="004B7648" w:rsidP="004B7648">
      <w:pPr>
        <w:widowControl w:val="0"/>
        <w:numPr>
          <w:ilvl w:val="0"/>
          <w:numId w:val="4"/>
        </w:numPr>
        <w:tabs>
          <w:tab w:val="left" w:pos="220"/>
          <w:tab w:val="left" w:pos="720"/>
        </w:tabs>
        <w:autoSpaceDE w:val="0"/>
        <w:autoSpaceDN w:val="0"/>
        <w:adjustRightInd w:val="0"/>
        <w:spacing w:after="320" w:line="380" w:lineRule="atLeast"/>
        <w:ind w:hanging="720"/>
        <w:jc w:val="both"/>
        <w:rPr>
          <w:rFonts w:cs="Calibri"/>
        </w:rPr>
      </w:pPr>
      <w:r w:rsidRPr="004B7648">
        <w:rPr>
          <w:rFonts w:cs="Calibri"/>
        </w:rPr>
        <w:t xml:space="preserve">¿Ha sentido en algún momento que se ha perdido en el sitio web? En caso afirmativo, indique cuál ha sido el lugar. En caso negativo, ¿qué elemento del sitio lo ha ayudado a orientarse? </w:t>
      </w:r>
    </w:p>
    <w:p w14:paraId="0625524D"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r w:rsidRPr="004B7648">
        <w:rPr>
          <w:rFonts w:cs="Calibri"/>
        </w:rPr>
        <w:t xml:space="preserve">Preguntas sobre </w:t>
      </w:r>
      <w:r w:rsidRPr="004B7648">
        <w:rPr>
          <w:rFonts w:cs="Calibri"/>
          <w:b/>
        </w:rPr>
        <w:t>Iconos y símbolos para la navegación</w:t>
      </w:r>
      <w:r w:rsidRPr="004B7648">
        <w:rPr>
          <w:rFonts w:cs="Calibri"/>
        </w:rPr>
        <w:t xml:space="preserve">: </w:t>
      </w:r>
    </w:p>
    <w:p w14:paraId="60D2F96F" w14:textId="77777777" w:rsidR="004B7648" w:rsidRPr="004B7648" w:rsidRDefault="004B7648" w:rsidP="004B7648">
      <w:pPr>
        <w:widowControl w:val="0"/>
        <w:numPr>
          <w:ilvl w:val="0"/>
          <w:numId w:val="5"/>
        </w:numPr>
        <w:tabs>
          <w:tab w:val="left" w:pos="220"/>
          <w:tab w:val="left" w:pos="720"/>
        </w:tabs>
        <w:autoSpaceDE w:val="0"/>
        <w:autoSpaceDN w:val="0"/>
        <w:adjustRightInd w:val="0"/>
        <w:spacing w:after="320" w:line="380" w:lineRule="atLeast"/>
        <w:jc w:val="both"/>
        <w:rPr>
          <w:rFonts w:cs="Calibri"/>
        </w:rPr>
      </w:pPr>
      <w:r w:rsidRPr="004B7648">
        <w:rPr>
          <w:rFonts w:cs="Calibri"/>
        </w:rPr>
        <w:t>¿Le parecen las imágenes que presenta el inicio de la web aclaratorias, es decir, representan el contenido del enlace al que se enlazan?</w:t>
      </w:r>
      <w:r>
        <w:rPr>
          <w:rFonts w:cs="Calibri"/>
        </w:rPr>
        <w:t xml:space="preserve"> </w:t>
      </w:r>
      <w:r w:rsidRPr="004B7648">
        <w:rPr>
          <w:rFonts w:cs="Calibri"/>
        </w:rPr>
        <w:t xml:space="preserve">¿Las encuentra nítidas? </w:t>
      </w:r>
      <w:r w:rsidRPr="004B7648">
        <w:rPr>
          <w:rFonts w:ascii="MS Mincho" w:eastAsia="MS Mincho" w:hAnsi="MS Mincho" w:cs="MS Mincho"/>
        </w:rPr>
        <w:t> </w:t>
      </w:r>
    </w:p>
    <w:p w14:paraId="18B810A3" w14:textId="77777777" w:rsidR="004B7648" w:rsidRPr="004B7648" w:rsidRDefault="004B7648" w:rsidP="004B7648">
      <w:pPr>
        <w:widowControl w:val="0"/>
        <w:numPr>
          <w:ilvl w:val="0"/>
          <w:numId w:val="5"/>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¿Considera que el sitio web está recargado o es muy simple en lo que respecta a imágenes? </w:t>
      </w:r>
      <w:r w:rsidRPr="004B7648">
        <w:rPr>
          <w:rFonts w:ascii="MS Mincho" w:eastAsia="MS Mincho" w:hAnsi="MS Mincho" w:cs="MS Mincho"/>
        </w:rPr>
        <w:t> </w:t>
      </w:r>
    </w:p>
    <w:p w14:paraId="6862F39C" w14:textId="77777777" w:rsidR="004B7648" w:rsidRPr="004B7648" w:rsidRDefault="004B7648" w:rsidP="004B7648">
      <w:pPr>
        <w:widowControl w:val="0"/>
        <w:numPr>
          <w:ilvl w:val="0"/>
          <w:numId w:val="5"/>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¿Ha encontrado algún tipo de publicidad en el sitio web? ¿Ha encontrado algún elemento con aspecto de publicidad en el sitio web? En caso afirmativo, ¿Ha hecho </w:t>
      </w:r>
      <w:proofErr w:type="spellStart"/>
      <w:r w:rsidRPr="004B7648">
        <w:rPr>
          <w:rFonts w:cs="Calibri"/>
        </w:rPr>
        <w:t>click</w:t>
      </w:r>
      <w:proofErr w:type="spellEnd"/>
      <w:r w:rsidRPr="004B7648">
        <w:rPr>
          <w:rFonts w:cs="Calibri"/>
        </w:rPr>
        <w:t xml:space="preserve"> en alguno? ¿Cuál es el motivo por el que lo ha hecho? </w:t>
      </w:r>
      <w:r w:rsidRPr="004B7648">
        <w:rPr>
          <w:rFonts w:ascii="MS Mincho" w:eastAsia="MS Mincho" w:hAnsi="MS Mincho" w:cs="MS Mincho"/>
        </w:rPr>
        <w:t> </w:t>
      </w:r>
    </w:p>
    <w:p w14:paraId="3728A2EE"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r w:rsidRPr="004B7648">
        <w:rPr>
          <w:rFonts w:cs="Calibri"/>
        </w:rPr>
        <w:t xml:space="preserve">Preguntas sobre </w:t>
      </w:r>
      <w:r w:rsidRPr="004B7648">
        <w:rPr>
          <w:rFonts w:cs="Calibri"/>
          <w:b/>
        </w:rPr>
        <w:t>Búsqueda</w:t>
      </w:r>
      <w:r w:rsidRPr="004B7648">
        <w:rPr>
          <w:rFonts w:cs="Calibri"/>
        </w:rPr>
        <w:t xml:space="preserve">: </w:t>
      </w:r>
    </w:p>
    <w:p w14:paraId="2CFF5695" w14:textId="77777777" w:rsidR="004B7648" w:rsidRPr="004B7648" w:rsidRDefault="004B7648" w:rsidP="004B7648">
      <w:pPr>
        <w:widowControl w:val="0"/>
        <w:numPr>
          <w:ilvl w:val="0"/>
          <w:numId w:val="6"/>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¿Utiliza por lo general un buscador para acceder a algún </w:t>
      </w:r>
      <w:r>
        <w:rPr>
          <w:rFonts w:cs="Calibri"/>
        </w:rPr>
        <w:t xml:space="preserve">sitio web? ¿Distinguió si en la web </w:t>
      </w:r>
      <w:r w:rsidRPr="004B7648">
        <w:rPr>
          <w:rFonts w:cs="Calibri"/>
        </w:rPr>
        <w:t xml:space="preserve">se ofrece algún tipo de buscador? ¿En qué lugar se encuentra? </w:t>
      </w:r>
      <w:r w:rsidRPr="004B7648">
        <w:rPr>
          <w:rFonts w:ascii="MS Mincho" w:eastAsia="MS Mincho" w:hAnsi="MS Mincho" w:cs="MS Mincho"/>
        </w:rPr>
        <w:t> </w:t>
      </w:r>
    </w:p>
    <w:p w14:paraId="5AA96EF7" w14:textId="77777777" w:rsidR="004B7648" w:rsidRPr="004B7648" w:rsidRDefault="004B7648" w:rsidP="004B7648">
      <w:pPr>
        <w:widowControl w:val="0"/>
        <w:numPr>
          <w:ilvl w:val="0"/>
          <w:numId w:val="6"/>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(Antes de hacer uso del buscador) ¿Cómo utilizaría dicho buscador? </w:t>
      </w:r>
      <w:r w:rsidRPr="004B7648">
        <w:rPr>
          <w:rFonts w:ascii="MS Mincho" w:eastAsia="MS Mincho" w:hAnsi="MS Mincho" w:cs="MS Mincho"/>
        </w:rPr>
        <w:t> </w:t>
      </w:r>
    </w:p>
    <w:p w14:paraId="3112D598" w14:textId="77777777" w:rsidR="004B7648" w:rsidRPr="004B7648" w:rsidRDefault="004B7648" w:rsidP="004B7648">
      <w:pPr>
        <w:widowControl w:val="0"/>
        <w:numPr>
          <w:ilvl w:val="0"/>
          <w:numId w:val="6"/>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¿Qué espera que le muestre? En caso de que no hubiese ninguna coincidencia </w:t>
      </w:r>
      <w:r w:rsidRPr="004B7648">
        <w:rPr>
          <w:rFonts w:ascii="MS Mincho" w:eastAsia="MS Mincho" w:hAnsi="MS Mincho" w:cs="MS Mincho"/>
        </w:rPr>
        <w:t> </w:t>
      </w:r>
      <w:r w:rsidRPr="004B7648">
        <w:rPr>
          <w:rFonts w:cs="Calibri"/>
        </w:rPr>
        <w:t xml:space="preserve">con lo que pretende buscar ¿Qué espera que aparezca en pantalla? </w:t>
      </w:r>
      <w:r w:rsidRPr="004B7648">
        <w:rPr>
          <w:rFonts w:ascii="MS Mincho" w:eastAsia="MS Mincho" w:hAnsi="MS Mincho" w:cs="MS Mincho"/>
        </w:rPr>
        <w:t> </w:t>
      </w:r>
    </w:p>
    <w:p w14:paraId="3A98F638" w14:textId="77777777" w:rsid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p>
    <w:p w14:paraId="192A9F8F"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r w:rsidRPr="004B7648">
        <w:rPr>
          <w:rFonts w:cs="Calibri"/>
        </w:rPr>
        <w:t xml:space="preserve">Preguntas sobre </w:t>
      </w:r>
      <w:proofErr w:type="spellStart"/>
      <w:r w:rsidRPr="004B7648">
        <w:rPr>
          <w:rFonts w:cs="Calibri"/>
          <w:b/>
        </w:rPr>
        <w:t>Feedback</w:t>
      </w:r>
      <w:proofErr w:type="spellEnd"/>
      <w:r w:rsidRPr="004B7648">
        <w:rPr>
          <w:rFonts w:cs="Calibri"/>
        </w:rPr>
        <w:t xml:space="preserve">: </w:t>
      </w:r>
    </w:p>
    <w:p w14:paraId="1337E2EE" w14:textId="77777777" w:rsidR="004B7648" w:rsidRPr="004B7648" w:rsidRDefault="004B7648" w:rsidP="004B7648">
      <w:pPr>
        <w:widowControl w:val="0"/>
        <w:numPr>
          <w:ilvl w:val="0"/>
          <w:numId w:val="7"/>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¿Ha encontrado alguna forma de ponerse en contacto con la empresa propietaria del sitio web? </w:t>
      </w:r>
      <w:r w:rsidRPr="004B7648">
        <w:rPr>
          <w:rFonts w:ascii="MS Mincho" w:eastAsia="MS Mincho" w:hAnsi="MS Mincho" w:cs="MS Mincho"/>
        </w:rPr>
        <w:t> </w:t>
      </w:r>
    </w:p>
    <w:p w14:paraId="62097DDB" w14:textId="77777777" w:rsidR="004B7648" w:rsidRPr="004B7648" w:rsidRDefault="004B7648" w:rsidP="004B7648">
      <w:pPr>
        <w:widowControl w:val="0"/>
        <w:numPr>
          <w:ilvl w:val="0"/>
          <w:numId w:val="7"/>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¿Ha encontrado alguna forma de envío de datos mediante un formulario? ¿La web le ha informado de si los datos han sido enviados correctamente o ha habido algún error? </w:t>
      </w:r>
      <w:r w:rsidRPr="004B7648">
        <w:rPr>
          <w:rFonts w:ascii="MS Mincho" w:eastAsia="MS Mincho" w:hAnsi="MS Mincho" w:cs="MS Mincho"/>
        </w:rPr>
        <w:t> </w:t>
      </w:r>
    </w:p>
    <w:p w14:paraId="212E19A5"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p>
    <w:p w14:paraId="009A95AE" w14:textId="77777777" w:rsidR="00F61AA6" w:rsidRDefault="004B7648">
      <w:pPr>
        <w:rPr>
          <w:lang w:val="es-ES"/>
        </w:rPr>
      </w:pPr>
      <w:r>
        <w:rPr>
          <w:lang w:val="es-ES"/>
        </w:rPr>
        <w:t>TAREA 1: (CARLOS)</w:t>
      </w:r>
    </w:p>
    <w:p w14:paraId="456CD34E" w14:textId="77777777" w:rsidR="004B7648" w:rsidRDefault="004B7648">
      <w:pPr>
        <w:rPr>
          <w:lang w:val="es-ES"/>
        </w:rPr>
      </w:pPr>
      <w:r>
        <w:rPr>
          <w:lang w:val="es-ES"/>
        </w:rPr>
        <w:t>TAREA 2: (CARLOS)</w:t>
      </w:r>
    </w:p>
    <w:p w14:paraId="7AF33FC9" w14:textId="77777777" w:rsidR="004B7648" w:rsidRDefault="004B7648">
      <w:pPr>
        <w:rPr>
          <w:lang w:val="es-ES"/>
        </w:rPr>
      </w:pPr>
      <w:r>
        <w:rPr>
          <w:lang w:val="es-ES"/>
        </w:rPr>
        <w:t>TAREA 3: (CARLOS)</w:t>
      </w:r>
    </w:p>
    <w:p w14:paraId="60E2EF43" w14:textId="77777777" w:rsidR="004B7648" w:rsidRDefault="004B7648">
      <w:pPr>
        <w:rPr>
          <w:lang w:val="es-ES"/>
        </w:rPr>
      </w:pPr>
    </w:p>
    <w:p w14:paraId="7D01D73F" w14:textId="77777777" w:rsidR="004B7648" w:rsidRPr="004B7648" w:rsidRDefault="004B7648">
      <w:pPr>
        <w:rPr>
          <w:b/>
          <w:lang w:val="es-ES"/>
        </w:rPr>
      </w:pPr>
      <w:r w:rsidRPr="004B7648">
        <w:rPr>
          <w:b/>
          <w:lang w:val="es-ES"/>
        </w:rPr>
        <w:t>OBSERVACIONES POR PARTE DEL USUARIO:</w:t>
      </w:r>
    </w:p>
    <w:p w14:paraId="4AAB7A08" w14:textId="77777777" w:rsidR="004B7648" w:rsidRDefault="004B7648">
      <w:pPr>
        <w:rPr>
          <w:lang w:val="es-ES"/>
        </w:rPr>
      </w:pPr>
      <w:r>
        <w:rPr>
          <w:lang w:val="es-ES"/>
        </w:rPr>
        <w:br w:type="page"/>
      </w:r>
    </w:p>
    <w:p w14:paraId="2F755F59" w14:textId="77777777" w:rsidR="004B7648" w:rsidRPr="004B7648" w:rsidRDefault="004B7648" w:rsidP="004B7648">
      <w:pPr>
        <w:widowControl w:val="0"/>
        <w:autoSpaceDE w:val="0"/>
        <w:autoSpaceDN w:val="0"/>
        <w:adjustRightInd w:val="0"/>
        <w:spacing w:after="240" w:line="580" w:lineRule="atLeast"/>
        <w:jc w:val="center"/>
        <w:rPr>
          <w:rFonts w:cs="Times"/>
          <w:b/>
          <w:u w:val="single"/>
        </w:rPr>
      </w:pPr>
      <w:r w:rsidRPr="004B7648">
        <w:rPr>
          <w:rFonts w:cs="Calibri"/>
          <w:b/>
          <w:u w:val="single"/>
        </w:rPr>
        <w:t xml:space="preserve">Tipo de Usuario: </w:t>
      </w:r>
      <w:r>
        <w:rPr>
          <w:rFonts w:cs="Calibri"/>
          <w:b/>
          <w:u w:val="single"/>
        </w:rPr>
        <w:t>PROFESOR</w:t>
      </w:r>
    </w:p>
    <w:p w14:paraId="44D79606" w14:textId="77777777" w:rsidR="004B7648" w:rsidRPr="004B7648" w:rsidRDefault="004B7648" w:rsidP="004B7648">
      <w:pPr>
        <w:widowControl w:val="0"/>
        <w:autoSpaceDE w:val="0"/>
        <w:autoSpaceDN w:val="0"/>
        <w:adjustRightInd w:val="0"/>
        <w:spacing w:after="240" w:line="460" w:lineRule="atLeast"/>
        <w:jc w:val="both"/>
        <w:rPr>
          <w:rFonts w:cs="Times"/>
        </w:rPr>
      </w:pPr>
      <w:r w:rsidRPr="004B7648">
        <w:rPr>
          <w:rFonts w:cs="Calibri"/>
        </w:rPr>
        <w:t xml:space="preserve">Pregunta sobre </w:t>
      </w:r>
      <w:r w:rsidRPr="004B7648">
        <w:rPr>
          <w:rFonts w:cs="Times"/>
          <w:b/>
        </w:rPr>
        <w:t>Identidad</w:t>
      </w:r>
      <w:r w:rsidRPr="004B7648">
        <w:rPr>
          <w:rFonts w:cs="Times"/>
        </w:rPr>
        <w:t xml:space="preserve">: </w:t>
      </w:r>
    </w:p>
    <w:p w14:paraId="1DA342F7" w14:textId="77777777" w:rsidR="004B7648" w:rsidRPr="004B7648" w:rsidRDefault="004B7648" w:rsidP="004B7648">
      <w:pPr>
        <w:widowControl w:val="0"/>
        <w:numPr>
          <w:ilvl w:val="0"/>
          <w:numId w:val="8"/>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Con la situación actual que observa, ¿cree conocer el sitio en el que se encuentra?, ¿conoce la institución o empresa propietaria del sitio web? </w:t>
      </w:r>
      <w:r w:rsidRPr="004B7648">
        <w:rPr>
          <w:rFonts w:ascii="MS Mincho" w:eastAsia="MS Mincho" w:hAnsi="MS Mincho" w:cs="MS Mincho"/>
        </w:rPr>
        <w:t> </w:t>
      </w:r>
    </w:p>
    <w:p w14:paraId="1B4CCEF5" w14:textId="77777777" w:rsidR="004B7648" w:rsidRPr="004B7648" w:rsidRDefault="004B7648" w:rsidP="004B7648">
      <w:pPr>
        <w:widowControl w:val="0"/>
        <w:numPr>
          <w:ilvl w:val="0"/>
          <w:numId w:val="8"/>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¿Cómo lo sabe? ¿Ha encontrado algún elemento que le facilite la observación, ya sea textual o gráfico? (En caso afirmativo, indique cual). </w:t>
      </w:r>
      <w:r w:rsidRPr="004B7648">
        <w:rPr>
          <w:rFonts w:ascii="MS Mincho" w:eastAsia="MS Mincho" w:hAnsi="MS Mincho" w:cs="MS Mincho"/>
        </w:rPr>
        <w:t> </w:t>
      </w:r>
    </w:p>
    <w:p w14:paraId="6CAC3C95" w14:textId="77777777" w:rsidR="004B7648" w:rsidRPr="004B7648" w:rsidRDefault="004B7648" w:rsidP="004B7648">
      <w:pPr>
        <w:widowControl w:val="0"/>
        <w:numPr>
          <w:ilvl w:val="0"/>
          <w:numId w:val="8"/>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¿Es capaz de relacionar los colores del sitio web con la empresa o institución? </w:t>
      </w:r>
      <w:r w:rsidRPr="004B7648">
        <w:rPr>
          <w:rFonts w:ascii="MS Mincho" w:eastAsia="MS Mincho" w:hAnsi="MS Mincho" w:cs="MS Mincho"/>
        </w:rPr>
        <w:t> </w:t>
      </w:r>
    </w:p>
    <w:p w14:paraId="269D0715" w14:textId="77777777" w:rsidR="004B7648" w:rsidRPr="004B7648" w:rsidRDefault="004B7648" w:rsidP="004B7648">
      <w:pPr>
        <w:widowControl w:val="0"/>
        <w:numPr>
          <w:ilvl w:val="0"/>
          <w:numId w:val="8"/>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¿Hacia qué tipo de usuarios cree que está dedicado el sitio web? </w:t>
      </w:r>
      <w:r w:rsidRPr="004B7648">
        <w:rPr>
          <w:rFonts w:ascii="MS Mincho" w:eastAsia="MS Mincho" w:hAnsi="MS Mincho" w:cs="MS Mincho"/>
        </w:rPr>
        <w:t> </w:t>
      </w:r>
    </w:p>
    <w:p w14:paraId="71257A48" w14:textId="77777777" w:rsidR="004B7648" w:rsidRPr="004B7648" w:rsidRDefault="004B7648" w:rsidP="004B7648">
      <w:pPr>
        <w:widowControl w:val="0"/>
        <w:numPr>
          <w:ilvl w:val="0"/>
          <w:numId w:val="8"/>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¿Encuentra algún elemento que no pertenezca a la empresa o institución? (En </w:t>
      </w:r>
      <w:r w:rsidRPr="004B7648">
        <w:rPr>
          <w:rFonts w:ascii="MS Mincho" w:eastAsia="MS Mincho" w:hAnsi="MS Mincho" w:cs="MS Mincho"/>
        </w:rPr>
        <w:t> </w:t>
      </w:r>
      <w:r w:rsidRPr="004B7648">
        <w:rPr>
          <w:rFonts w:cs="Calibri"/>
        </w:rPr>
        <w:t xml:space="preserve">caso afirmativo, indique cual). </w:t>
      </w:r>
      <w:r w:rsidRPr="004B7648">
        <w:rPr>
          <w:rFonts w:ascii="MS Mincho" w:eastAsia="MS Mincho" w:hAnsi="MS Mincho" w:cs="MS Mincho"/>
        </w:rPr>
        <w:t> </w:t>
      </w:r>
    </w:p>
    <w:p w14:paraId="45D10B33" w14:textId="77777777" w:rsidR="004B7648" w:rsidRPr="004B7648" w:rsidRDefault="004B7648" w:rsidP="004B7648">
      <w:pPr>
        <w:widowControl w:val="0"/>
        <w:numPr>
          <w:ilvl w:val="0"/>
          <w:numId w:val="8"/>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En el caso de que quisiese ponerse en contacto con la empresa o institución. </w:t>
      </w:r>
      <w:r w:rsidRPr="004B7648">
        <w:rPr>
          <w:rFonts w:ascii="MS Mincho" w:eastAsia="MS Mincho" w:hAnsi="MS Mincho" w:cs="MS Mincho"/>
        </w:rPr>
        <w:t> </w:t>
      </w:r>
      <w:r w:rsidRPr="004B7648">
        <w:rPr>
          <w:rFonts w:cs="Calibri"/>
        </w:rPr>
        <w:t xml:space="preserve">¿Sabría indicar el lugar en el que se encuentra o pudiese encontrarse dicha información? </w:t>
      </w:r>
    </w:p>
    <w:p w14:paraId="7FA784DB" w14:textId="77777777" w:rsidR="004B7648" w:rsidRDefault="004B7648" w:rsidP="004B7648">
      <w:pPr>
        <w:widowControl w:val="0"/>
        <w:autoSpaceDE w:val="0"/>
        <w:autoSpaceDN w:val="0"/>
        <w:adjustRightInd w:val="0"/>
        <w:spacing w:after="240" w:line="380" w:lineRule="atLeast"/>
        <w:jc w:val="both"/>
        <w:rPr>
          <w:rFonts w:cs="Calibri"/>
        </w:rPr>
      </w:pPr>
    </w:p>
    <w:p w14:paraId="58A0C3E3" w14:textId="77777777" w:rsidR="004B7648" w:rsidRDefault="004B7648" w:rsidP="004B7648">
      <w:pPr>
        <w:widowControl w:val="0"/>
        <w:autoSpaceDE w:val="0"/>
        <w:autoSpaceDN w:val="0"/>
        <w:adjustRightInd w:val="0"/>
        <w:spacing w:after="240" w:line="380" w:lineRule="atLeast"/>
        <w:jc w:val="both"/>
        <w:rPr>
          <w:rFonts w:cs="Calibri"/>
        </w:rPr>
      </w:pPr>
      <w:r w:rsidRPr="004B7648">
        <w:rPr>
          <w:rFonts w:cs="Calibri"/>
        </w:rPr>
        <w:t xml:space="preserve">A continuación, le pedimos por favor que navegue por el sitio para que se familiarice con él. Responda ahora a las siguientes preguntas: </w:t>
      </w:r>
    </w:p>
    <w:p w14:paraId="2A87BEE5" w14:textId="77777777" w:rsidR="004B7648" w:rsidRPr="004B7648" w:rsidRDefault="004B7648" w:rsidP="004B7648">
      <w:pPr>
        <w:widowControl w:val="0"/>
        <w:autoSpaceDE w:val="0"/>
        <w:autoSpaceDN w:val="0"/>
        <w:adjustRightInd w:val="0"/>
        <w:spacing w:after="240" w:line="460" w:lineRule="atLeast"/>
        <w:jc w:val="both"/>
        <w:rPr>
          <w:rFonts w:cs="Times"/>
        </w:rPr>
      </w:pPr>
      <w:r w:rsidRPr="004B7648">
        <w:rPr>
          <w:rFonts w:cs="Calibri"/>
        </w:rPr>
        <w:t xml:space="preserve">Preguntas sobre </w:t>
      </w:r>
      <w:r w:rsidRPr="004B7648">
        <w:rPr>
          <w:rFonts w:cs="Times"/>
          <w:b/>
        </w:rPr>
        <w:t>Contenido</w:t>
      </w:r>
      <w:r w:rsidRPr="004B7648">
        <w:rPr>
          <w:rFonts w:cs="Times"/>
        </w:rPr>
        <w:t xml:space="preserve">: </w:t>
      </w:r>
    </w:p>
    <w:p w14:paraId="34B33275" w14:textId="77777777" w:rsidR="004B7648" w:rsidRPr="004B7648" w:rsidRDefault="004B7648" w:rsidP="004B7648">
      <w:pPr>
        <w:widowControl w:val="0"/>
        <w:numPr>
          <w:ilvl w:val="0"/>
          <w:numId w:val="9"/>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Al observar la página web, ¿cuál ha sido el punto que más le ha llamado la atención a primera vista? </w:t>
      </w:r>
      <w:r w:rsidRPr="004B7648">
        <w:rPr>
          <w:rFonts w:ascii="MS Mincho" w:eastAsia="MS Mincho" w:hAnsi="MS Mincho" w:cs="MS Mincho"/>
        </w:rPr>
        <w:t> </w:t>
      </w:r>
    </w:p>
    <w:p w14:paraId="59A36F1F" w14:textId="77777777" w:rsidR="004B7648" w:rsidRPr="004B7648" w:rsidRDefault="004B7648" w:rsidP="004B7648">
      <w:pPr>
        <w:widowControl w:val="0"/>
        <w:numPr>
          <w:ilvl w:val="0"/>
          <w:numId w:val="9"/>
        </w:numPr>
        <w:tabs>
          <w:tab w:val="left" w:pos="220"/>
          <w:tab w:val="left" w:pos="720"/>
        </w:tabs>
        <w:autoSpaceDE w:val="0"/>
        <w:autoSpaceDN w:val="0"/>
        <w:adjustRightInd w:val="0"/>
        <w:spacing w:after="320" w:line="380" w:lineRule="atLeast"/>
        <w:jc w:val="both"/>
        <w:rPr>
          <w:rFonts w:cs="Calibri"/>
        </w:rPr>
      </w:pPr>
      <w:r w:rsidRPr="004B7648">
        <w:rPr>
          <w:rFonts w:cs="Calibri"/>
        </w:rPr>
        <w:t>¿Podría decirme cual es el conten</w:t>
      </w:r>
      <w:r>
        <w:rPr>
          <w:rFonts w:cs="Calibri"/>
        </w:rPr>
        <w:t>ido más relevante que ofrece la web</w:t>
      </w:r>
      <w:r w:rsidRPr="004B7648">
        <w:rPr>
          <w:rFonts w:cs="Calibri"/>
        </w:rPr>
        <w:t xml:space="preserve">? ¿Por qué cree que lo es? </w:t>
      </w:r>
      <w:r w:rsidRPr="004B7648">
        <w:rPr>
          <w:rFonts w:ascii="MS Mincho" w:eastAsia="MS Mincho" w:hAnsi="MS Mincho" w:cs="MS Mincho"/>
        </w:rPr>
        <w:t> </w:t>
      </w:r>
    </w:p>
    <w:p w14:paraId="6DEAD013" w14:textId="77777777" w:rsidR="004B7648" w:rsidRPr="004B7648" w:rsidRDefault="004B7648" w:rsidP="004B7648">
      <w:pPr>
        <w:widowControl w:val="0"/>
        <w:numPr>
          <w:ilvl w:val="0"/>
          <w:numId w:val="9"/>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¿Podría decirme cuál cree que es el contenido más actual que presenta la web, es decir, el que cree que ha sido actualizado más recientemente? </w:t>
      </w:r>
      <w:r w:rsidRPr="004B7648">
        <w:rPr>
          <w:rFonts w:ascii="MS Mincho" w:eastAsia="MS Mincho" w:hAnsi="MS Mincho" w:cs="MS Mincho"/>
        </w:rPr>
        <w:t> </w:t>
      </w:r>
    </w:p>
    <w:p w14:paraId="643D649B" w14:textId="77777777" w:rsidR="004B7648" w:rsidRPr="004B7648" w:rsidRDefault="004B7648" w:rsidP="004B7648">
      <w:pPr>
        <w:widowControl w:val="0"/>
        <w:numPr>
          <w:ilvl w:val="0"/>
          <w:numId w:val="9"/>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Los textos con los contenidos que ofrece la empresa, ¿le resulta sencilla su identificación? </w:t>
      </w:r>
      <w:r w:rsidRPr="004B7648">
        <w:rPr>
          <w:rFonts w:ascii="MS Mincho" w:eastAsia="MS Mincho" w:hAnsi="MS Mincho" w:cs="MS Mincho"/>
        </w:rPr>
        <w:t> </w:t>
      </w:r>
    </w:p>
    <w:p w14:paraId="22498A51" w14:textId="77777777" w:rsidR="004B7648" w:rsidRDefault="004B7648" w:rsidP="004B7648">
      <w:pPr>
        <w:widowControl w:val="0"/>
        <w:autoSpaceDE w:val="0"/>
        <w:autoSpaceDN w:val="0"/>
        <w:adjustRightInd w:val="0"/>
        <w:spacing w:after="240" w:line="460" w:lineRule="atLeast"/>
        <w:jc w:val="both"/>
        <w:rPr>
          <w:rFonts w:cs="Calibri"/>
        </w:rPr>
      </w:pPr>
    </w:p>
    <w:p w14:paraId="7A4C1080" w14:textId="77777777" w:rsidR="004B7648" w:rsidRPr="004B7648" w:rsidRDefault="004B7648" w:rsidP="004B7648">
      <w:pPr>
        <w:widowControl w:val="0"/>
        <w:autoSpaceDE w:val="0"/>
        <w:autoSpaceDN w:val="0"/>
        <w:adjustRightInd w:val="0"/>
        <w:spacing w:after="240" w:line="460" w:lineRule="atLeast"/>
        <w:jc w:val="both"/>
        <w:rPr>
          <w:rFonts w:cs="Times"/>
        </w:rPr>
      </w:pPr>
      <w:r w:rsidRPr="004B7648">
        <w:rPr>
          <w:rFonts w:cs="Calibri"/>
        </w:rPr>
        <w:t xml:space="preserve">Preguntas sobre </w:t>
      </w:r>
      <w:r w:rsidRPr="004B7648">
        <w:rPr>
          <w:rFonts w:cs="Times"/>
          <w:b/>
        </w:rPr>
        <w:t>Navegación</w:t>
      </w:r>
      <w:r w:rsidRPr="004B7648">
        <w:rPr>
          <w:rFonts w:cs="Times"/>
        </w:rPr>
        <w:t xml:space="preserve">: </w:t>
      </w:r>
    </w:p>
    <w:p w14:paraId="5321FEDA" w14:textId="77777777" w:rsidR="004B7648" w:rsidRPr="004B7648" w:rsidRDefault="004B7648" w:rsidP="004B7648">
      <w:pPr>
        <w:widowControl w:val="0"/>
        <w:numPr>
          <w:ilvl w:val="0"/>
          <w:numId w:val="10"/>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¿Podía distinguir en el lugar en el que se sitúa si navega por la web, es decir, el sitio web le informa de su posición actual? ¿Lo distingue de forma sencilla? </w:t>
      </w:r>
      <w:r w:rsidRPr="004B7648">
        <w:rPr>
          <w:rFonts w:ascii="MS Mincho" w:eastAsia="MS Mincho" w:hAnsi="MS Mincho" w:cs="MS Mincho"/>
        </w:rPr>
        <w:t> </w:t>
      </w:r>
    </w:p>
    <w:p w14:paraId="5A3AD0E1" w14:textId="77777777" w:rsidR="004B7648" w:rsidRPr="004B7648" w:rsidRDefault="004B7648" w:rsidP="004B7648">
      <w:pPr>
        <w:widowControl w:val="0"/>
        <w:numPr>
          <w:ilvl w:val="0"/>
          <w:numId w:val="10"/>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¿Existe algún elemento que le indique cómo volver hacia atrás desde el punto en el que se encuentra? ¿Podría realizarlo? </w:t>
      </w:r>
      <w:r w:rsidRPr="004B7648">
        <w:rPr>
          <w:rFonts w:ascii="MS Mincho" w:eastAsia="MS Mincho" w:hAnsi="MS Mincho" w:cs="MS Mincho"/>
        </w:rPr>
        <w:t> </w:t>
      </w:r>
    </w:p>
    <w:p w14:paraId="1D6C1FDB" w14:textId="77777777" w:rsidR="004B7648" w:rsidRPr="004B7648" w:rsidRDefault="004B7648" w:rsidP="004B7648">
      <w:pPr>
        <w:widowControl w:val="0"/>
        <w:numPr>
          <w:ilvl w:val="0"/>
          <w:numId w:val="10"/>
        </w:numPr>
        <w:tabs>
          <w:tab w:val="left" w:pos="220"/>
          <w:tab w:val="left" w:pos="720"/>
        </w:tabs>
        <w:autoSpaceDE w:val="0"/>
        <w:autoSpaceDN w:val="0"/>
        <w:adjustRightInd w:val="0"/>
        <w:spacing w:after="320" w:line="380" w:lineRule="atLeast"/>
        <w:jc w:val="both"/>
        <w:rPr>
          <w:rFonts w:cs="Calibri"/>
        </w:rPr>
      </w:pPr>
      <w:r w:rsidRPr="004B7648">
        <w:rPr>
          <w:rFonts w:cs="Calibri"/>
        </w:rPr>
        <w:t>¿Podría volver a la página de inicio del sitio web? ¿Ha encontrado alguna otra forma de hacerlo? (En este caso el usuario podría hacer</w:t>
      </w:r>
      <w:r>
        <w:rPr>
          <w:rFonts w:cs="Calibri"/>
        </w:rPr>
        <w:t xml:space="preserve"> </w:t>
      </w:r>
      <w:proofErr w:type="spellStart"/>
      <w:r>
        <w:rPr>
          <w:rFonts w:cs="Calibri"/>
        </w:rPr>
        <w:t>click</w:t>
      </w:r>
      <w:proofErr w:type="spellEnd"/>
      <w:r>
        <w:rPr>
          <w:rFonts w:cs="Calibri"/>
        </w:rPr>
        <w:t xml:space="preserve"> tanto en el logotipo de la web </w:t>
      </w:r>
      <w:r w:rsidRPr="004B7648">
        <w:rPr>
          <w:rFonts w:cs="Calibri"/>
        </w:rPr>
        <w:t xml:space="preserve">como realizar una búsqueda en el navegador). </w:t>
      </w:r>
      <w:r w:rsidRPr="004B7648">
        <w:rPr>
          <w:rFonts w:ascii="MS Mincho" w:eastAsia="MS Mincho" w:hAnsi="MS Mincho" w:cs="MS Mincho"/>
        </w:rPr>
        <w:t> </w:t>
      </w:r>
    </w:p>
    <w:p w14:paraId="580EDF69" w14:textId="77777777" w:rsidR="004B7648" w:rsidRPr="004B7648" w:rsidRDefault="004B7648" w:rsidP="004B7648">
      <w:pPr>
        <w:widowControl w:val="0"/>
        <w:numPr>
          <w:ilvl w:val="0"/>
          <w:numId w:val="10"/>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¿Sabría distinguir los enlaces que ya ha visitado de los que aún no lo ha hecho? </w:t>
      </w:r>
    </w:p>
    <w:p w14:paraId="4D9DAA97" w14:textId="77777777" w:rsidR="004B7648" w:rsidRPr="004B7648" w:rsidRDefault="004B7648" w:rsidP="004B7648">
      <w:pPr>
        <w:widowControl w:val="0"/>
        <w:numPr>
          <w:ilvl w:val="0"/>
          <w:numId w:val="10"/>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¿Ha sentido en algún momento que se ha perdido en el sitio web? En caso afirmativo, indique cuál ha sido el lugar. En caso negativo, ¿qué elemento del sitio lo ha ayudado a orientarse? </w:t>
      </w:r>
    </w:p>
    <w:p w14:paraId="34A64ED4"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r w:rsidRPr="004B7648">
        <w:rPr>
          <w:rFonts w:cs="Calibri"/>
        </w:rPr>
        <w:t xml:space="preserve">Preguntas sobre </w:t>
      </w:r>
      <w:r w:rsidRPr="004B7648">
        <w:rPr>
          <w:rFonts w:cs="Calibri"/>
          <w:b/>
        </w:rPr>
        <w:t>Iconos y símbolos para la navegación</w:t>
      </w:r>
      <w:r w:rsidRPr="004B7648">
        <w:rPr>
          <w:rFonts w:cs="Calibri"/>
        </w:rPr>
        <w:t xml:space="preserve">: </w:t>
      </w:r>
    </w:p>
    <w:p w14:paraId="6B2AEB09" w14:textId="77777777" w:rsidR="004B7648" w:rsidRPr="004B7648" w:rsidRDefault="004B7648" w:rsidP="004B7648">
      <w:pPr>
        <w:widowControl w:val="0"/>
        <w:numPr>
          <w:ilvl w:val="0"/>
          <w:numId w:val="12"/>
        </w:numPr>
        <w:tabs>
          <w:tab w:val="left" w:pos="220"/>
          <w:tab w:val="left" w:pos="720"/>
        </w:tabs>
        <w:autoSpaceDE w:val="0"/>
        <w:autoSpaceDN w:val="0"/>
        <w:adjustRightInd w:val="0"/>
        <w:spacing w:after="320" w:line="380" w:lineRule="atLeast"/>
        <w:jc w:val="both"/>
        <w:rPr>
          <w:rFonts w:cs="Calibri"/>
        </w:rPr>
      </w:pPr>
      <w:r w:rsidRPr="004B7648">
        <w:rPr>
          <w:rFonts w:cs="Calibri"/>
        </w:rPr>
        <w:t>¿Le parecen las imágenes que presenta el inicio de la web aclaratorias, es decir, representan el contenido del enlace al que se enlazan?</w:t>
      </w:r>
      <w:r>
        <w:rPr>
          <w:rFonts w:cs="Calibri"/>
        </w:rPr>
        <w:t xml:space="preserve"> </w:t>
      </w:r>
      <w:r w:rsidRPr="004B7648">
        <w:rPr>
          <w:rFonts w:cs="Calibri"/>
        </w:rPr>
        <w:t xml:space="preserve">¿Las encuentra nítidas? </w:t>
      </w:r>
      <w:r w:rsidRPr="004B7648">
        <w:rPr>
          <w:rFonts w:ascii="MS Mincho" w:eastAsia="MS Mincho" w:hAnsi="MS Mincho" w:cs="MS Mincho"/>
        </w:rPr>
        <w:t> </w:t>
      </w:r>
    </w:p>
    <w:p w14:paraId="6887B82C" w14:textId="77777777" w:rsidR="004B7648" w:rsidRPr="004B7648" w:rsidRDefault="004B7648" w:rsidP="004B7648">
      <w:pPr>
        <w:widowControl w:val="0"/>
        <w:numPr>
          <w:ilvl w:val="0"/>
          <w:numId w:val="12"/>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¿Considera que el sitio web está recargado o es muy simple en lo que respecta a imágenes? </w:t>
      </w:r>
      <w:r w:rsidRPr="004B7648">
        <w:rPr>
          <w:rFonts w:ascii="MS Mincho" w:eastAsia="MS Mincho" w:hAnsi="MS Mincho" w:cs="MS Mincho"/>
        </w:rPr>
        <w:t> </w:t>
      </w:r>
    </w:p>
    <w:p w14:paraId="39B14C39" w14:textId="77777777" w:rsidR="004B7648" w:rsidRPr="004B7648" w:rsidRDefault="004B7648" w:rsidP="004B7648">
      <w:pPr>
        <w:widowControl w:val="0"/>
        <w:numPr>
          <w:ilvl w:val="0"/>
          <w:numId w:val="12"/>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¿Ha encontrado algún tipo de publicidad en el sitio web? ¿Ha encontrado algún elemento con aspecto de publicidad en el sitio web? En caso afirmativo, ¿Ha hecho </w:t>
      </w:r>
      <w:proofErr w:type="spellStart"/>
      <w:r w:rsidRPr="004B7648">
        <w:rPr>
          <w:rFonts w:cs="Calibri"/>
        </w:rPr>
        <w:t>click</w:t>
      </w:r>
      <w:proofErr w:type="spellEnd"/>
      <w:r w:rsidRPr="004B7648">
        <w:rPr>
          <w:rFonts w:cs="Calibri"/>
        </w:rPr>
        <w:t xml:space="preserve"> en alguno? ¿Cuál es el motivo por el que lo ha hecho? </w:t>
      </w:r>
      <w:r w:rsidRPr="004B7648">
        <w:rPr>
          <w:rFonts w:ascii="MS Mincho" w:eastAsia="MS Mincho" w:hAnsi="MS Mincho" w:cs="MS Mincho"/>
        </w:rPr>
        <w:t> </w:t>
      </w:r>
    </w:p>
    <w:p w14:paraId="61C5F12F"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r w:rsidRPr="004B7648">
        <w:rPr>
          <w:rFonts w:cs="Calibri"/>
        </w:rPr>
        <w:t xml:space="preserve">Preguntas sobre </w:t>
      </w:r>
      <w:r w:rsidRPr="004B7648">
        <w:rPr>
          <w:rFonts w:cs="Calibri"/>
          <w:b/>
        </w:rPr>
        <w:t>Búsqueda</w:t>
      </w:r>
      <w:r w:rsidRPr="004B7648">
        <w:rPr>
          <w:rFonts w:cs="Calibri"/>
        </w:rPr>
        <w:t xml:space="preserve">: </w:t>
      </w:r>
    </w:p>
    <w:p w14:paraId="01C2870C" w14:textId="77777777" w:rsidR="004B7648" w:rsidRPr="004B7648" w:rsidRDefault="004B7648" w:rsidP="004B7648">
      <w:pPr>
        <w:widowControl w:val="0"/>
        <w:numPr>
          <w:ilvl w:val="0"/>
          <w:numId w:val="13"/>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¿Utiliza por lo general un buscador para acceder a algún </w:t>
      </w:r>
      <w:r>
        <w:rPr>
          <w:rFonts w:cs="Calibri"/>
        </w:rPr>
        <w:t xml:space="preserve">sitio web? ¿Distinguió si en la web </w:t>
      </w:r>
      <w:r w:rsidRPr="004B7648">
        <w:rPr>
          <w:rFonts w:cs="Calibri"/>
        </w:rPr>
        <w:t xml:space="preserve">se ofrece algún tipo de buscador? ¿En qué lugar se encuentra? </w:t>
      </w:r>
      <w:r w:rsidRPr="004B7648">
        <w:rPr>
          <w:rFonts w:ascii="MS Mincho" w:eastAsia="MS Mincho" w:hAnsi="MS Mincho" w:cs="MS Mincho"/>
        </w:rPr>
        <w:t> </w:t>
      </w:r>
    </w:p>
    <w:p w14:paraId="1EC38B36" w14:textId="77777777" w:rsidR="004B7648" w:rsidRPr="004B7648" w:rsidRDefault="004B7648" w:rsidP="004B7648">
      <w:pPr>
        <w:widowControl w:val="0"/>
        <w:numPr>
          <w:ilvl w:val="0"/>
          <w:numId w:val="13"/>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(Antes de hacer uso del buscador) ¿Cómo utilizaría dicho buscador? </w:t>
      </w:r>
      <w:r w:rsidRPr="004B7648">
        <w:rPr>
          <w:rFonts w:ascii="MS Mincho" w:eastAsia="MS Mincho" w:hAnsi="MS Mincho" w:cs="MS Mincho"/>
        </w:rPr>
        <w:t> </w:t>
      </w:r>
    </w:p>
    <w:p w14:paraId="4EC064C5" w14:textId="77777777" w:rsidR="004B7648" w:rsidRPr="004B7648" w:rsidRDefault="004B7648" w:rsidP="004B7648">
      <w:pPr>
        <w:widowControl w:val="0"/>
        <w:numPr>
          <w:ilvl w:val="0"/>
          <w:numId w:val="13"/>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¿Qué espera que le muestre? En caso de que no hubiese ninguna coincidencia </w:t>
      </w:r>
      <w:r w:rsidRPr="004B7648">
        <w:rPr>
          <w:rFonts w:ascii="MS Mincho" w:eastAsia="MS Mincho" w:hAnsi="MS Mincho" w:cs="MS Mincho"/>
        </w:rPr>
        <w:t> </w:t>
      </w:r>
      <w:r w:rsidRPr="004B7648">
        <w:rPr>
          <w:rFonts w:cs="Calibri"/>
        </w:rPr>
        <w:t xml:space="preserve">con lo que pretende buscar ¿Qué espera que aparezca en pantalla? </w:t>
      </w:r>
      <w:r w:rsidRPr="004B7648">
        <w:rPr>
          <w:rFonts w:ascii="MS Mincho" w:eastAsia="MS Mincho" w:hAnsi="MS Mincho" w:cs="MS Mincho"/>
        </w:rPr>
        <w:t> </w:t>
      </w:r>
    </w:p>
    <w:p w14:paraId="45E6B55B" w14:textId="77777777" w:rsid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p>
    <w:p w14:paraId="3EC82B17"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r w:rsidRPr="004B7648">
        <w:rPr>
          <w:rFonts w:cs="Calibri"/>
        </w:rPr>
        <w:t xml:space="preserve">Preguntas sobre </w:t>
      </w:r>
      <w:proofErr w:type="spellStart"/>
      <w:r w:rsidRPr="004B7648">
        <w:rPr>
          <w:rFonts w:cs="Calibri"/>
          <w:b/>
        </w:rPr>
        <w:t>Feedback</w:t>
      </w:r>
      <w:proofErr w:type="spellEnd"/>
      <w:r w:rsidRPr="004B7648">
        <w:rPr>
          <w:rFonts w:cs="Calibri"/>
        </w:rPr>
        <w:t xml:space="preserve">: </w:t>
      </w:r>
    </w:p>
    <w:p w14:paraId="2029F2B1" w14:textId="77777777" w:rsidR="004B7648" w:rsidRPr="004B7648" w:rsidRDefault="004B7648" w:rsidP="004B7648">
      <w:pPr>
        <w:widowControl w:val="0"/>
        <w:numPr>
          <w:ilvl w:val="0"/>
          <w:numId w:val="14"/>
        </w:numPr>
        <w:tabs>
          <w:tab w:val="left" w:pos="220"/>
          <w:tab w:val="left" w:pos="720"/>
        </w:tabs>
        <w:autoSpaceDE w:val="0"/>
        <w:autoSpaceDN w:val="0"/>
        <w:adjustRightInd w:val="0"/>
        <w:spacing w:after="320" w:line="380" w:lineRule="atLeast"/>
        <w:jc w:val="both"/>
        <w:rPr>
          <w:rFonts w:cs="Calibri"/>
        </w:rPr>
      </w:pPr>
      <w:bookmarkStart w:id="0" w:name="_GoBack"/>
      <w:bookmarkEnd w:id="0"/>
      <w:r w:rsidRPr="004B7648">
        <w:rPr>
          <w:rFonts w:cs="Calibri"/>
        </w:rPr>
        <w:t xml:space="preserve">¿Ha encontrado alguna forma de ponerse en contacto con la empresa propietaria del sitio web? </w:t>
      </w:r>
      <w:r w:rsidRPr="004B7648">
        <w:rPr>
          <w:rFonts w:ascii="MS Mincho" w:eastAsia="MS Mincho" w:hAnsi="MS Mincho" w:cs="MS Mincho"/>
        </w:rPr>
        <w:t> </w:t>
      </w:r>
    </w:p>
    <w:p w14:paraId="045021E8" w14:textId="77777777" w:rsidR="004B7648" w:rsidRPr="004B7648" w:rsidRDefault="004B7648" w:rsidP="004B7648">
      <w:pPr>
        <w:widowControl w:val="0"/>
        <w:numPr>
          <w:ilvl w:val="0"/>
          <w:numId w:val="14"/>
        </w:numPr>
        <w:tabs>
          <w:tab w:val="left" w:pos="220"/>
          <w:tab w:val="left" w:pos="720"/>
        </w:tabs>
        <w:autoSpaceDE w:val="0"/>
        <w:autoSpaceDN w:val="0"/>
        <w:adjustRightInd w:val="0"/>
        <w:spacing w:after="320" w:line="380" w:lineRule="atLeast"/>
        <w:jc w:val="both"/>
        <w:rPr>
          <w:rFonts w:cs="Calibri"/>
        </w:rPr>
      </w:pPr>
      <w:r w:rsidRPr="004B7648">
        <w:rPr>
          <w:rFonts w:cs="Calibri"/>
        </w:rPr>
        <w:t xml:space="preserve">¿Ha encontrado alguna forma de envío de datos mediante un formulario? ¿La web le ha informado de si los datos han sido enviados correctamente o ha habido algún error? </w:t>
      </w:r>
      <w:r w:rsidRPr="004B7648">
        <w:rPr>
          <w:rFonts w:ascii="MS Mincho" w:eastAsia="MS Mincho" w:hAnsi="MS Mincho" w:cs="MS Mincho"/>
        </w:rPr>
        <w:t> </w:t>
      </w:r>
    </w:p>
    <w:p w14:paraId="11317E33" w14:textId="77777777" w:rsidR="004B7648" w:rsidRPr="004B7648" w:rsidRDefault="004B7648" w:rsidP="004B7648">
      <w:pPr>
        <w:widowControl w:val="0"/>
        <w:tabs>
          <w:tab w:val="left" w:pos="220"/>
          <w:tab w:val="left" w:pos="720"/>
        </w:tabs>
        <w:autoSpaceDE w:val="0"/>
        <w:autoSpaceDN w:val="0"/>
        <w:adjustRightInd w:val="0"/>
        <w:spacing w:after="320" w:line="380" w:lineRule="atLeast"/>
        <w:jc w:val="both"/>
        <w:rPr>
          <w:rFonts w:cs="Calibri"/>
        </w:rPr>
      </w:pPr>
    </w:p>
    <w:p w14:paraId="32C337DB" w14:textId="77777777" w:rsidR="004B7648" w:rsidRDefault="004B7648" w:rsidP="004B7648">
      <w:pPr>
        <w:rPr>
          <w:lang w:val="es-ES"/>
        </w:rPr>
      </w:pPr>
      <w:r>
        <w:rPr>
          <w:lang w:val="es-ES"/>
        </w:rPr>
        <w:t>TAREA 1: (CARLOS)</w:t>
      </w:r>
    </w:p>
    <w:p w14:paraId="0642916C" w14:textId="77777777" w:rsidR="004B7648" w:rsidRDefault="004B7648" w:rsidP="004B7648">
      <w:pPr>
        <w:rPr>
          <w:lang w:val="es-ES"/>
        </w:rPr>
      </w:pPr>
      <w:r>
        <w:rPr>
          <w:lang w:val="es-ES"/>
        </w:rPr>
        <w:t>TAREA 2: (CARLOS)</w:t>
      </w:r>
    </w:p>
    <w:p w14:paraId="42D18CF0" w14:textId="77777777" w:rsidR="004B7648" w:rsidRDefault="004B7648" w:rsidP="004B7648">
      <w:pPr>
        <w:rPr>
          <w:lang w:val="es-ES"/>
        </w:rPr>
      </w:pPr>
      <w:r>
        <w:rPr>
          <w:lang w:val="es-ES"/>
        </w:rPr>
        <w:t>TAREA 3: (CARLOS)</w:t>
      </w:r>
    </w:p>
    <w:p w14:paraId="7C18AF92" w14:textId="77777777" w:rsidR="004B7648" w:rsidRDefault="004B7648" w:rsidP="004B7648">
      <w:pPr>
        <w:rPr>
          <w:lang w:val="es-ES"/>
        </w:rPr>
      </w:pPr>
    </w:p>
    <w:p w14:paraId="5A1472D1" w14:textId="77777777" w:rsidR="004B7648" w:rsidRPr="004B7648" w:rsidRDefault="004B7648" w:rsidP="004B7648">
      <w:pPr>
        <w:rPr>
          <w:b/>
          <w:lang w:val="es-ES"/>
        </w:rPr>
      </w:pPr>
      <w:r w:rsidRPr="004B7648">
        <w:rPr>
          <w:b/>
          <w:lang w:val="es-ES"/>
        </w:rPr>
        <w:t>OBSERVACIONES POR PARTE DEL USUARIO:</w:t>
      </w:r>
    </w:p>
    <w:p w14:paraId="5D85A2A7" w14:textId="77777777" w:rsidR="004B7648" w:rsidRPr="004B7648" w:rsidRDefault="004B7648" w:rsidP="004B7648">
      <w:pPr>
        <w:rPr>
          <w:lang w:val="es-ES"/>
        </w:rPr>
      </w:pPr>
    </w:p>
    <w:p w14:paraId="6ABDBBA1" w14:textId="77777777" w:rsidR="004B7648" w:rsidRPr="004B7648" w:rsidRDefault="004B7648">
      <w:pPr>
        <w:rPr>
          <w:lang w:val="es-ES"/>
        </w:rPr>
      </w:pPr>
    </w:p>
    <w:sectPr w:rsidR="004B7648" w:rsidRPr="004B7648" w:rsidSect="004B7648">
      <w:pgSz w:w="11900" w:h="16840"/>
      <w:pgMar w:top="1417" w:right="1127" w:bottom="1417" w:left="99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8C64C5A"/>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0CF1589"/>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34A6071C"/>
    <w:multiLevelType w:val="hybridMultilevel"/>
    <w:tmpl w:val="00000003"/>
    <w:lvl w:ilvl="0" w:tplc="000000C9">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45A924CF"/>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4C534921"/>
    <w:multiLevelType w:val="hybridMultilevel"/>
    <w:tmpl w:val="00000002"/>
    <w:lvl w:ilvl="0" w:tplc="00000065">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506F0919"/>
    <w:multiLevelType w:val="multilevel"/>
    <w:tmpl w:val="6652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7B5746"/>
    <w:multiLevelType w:val="hybridMultilevel"/>
    <w:tmpl w:val="00000003"/>
    <w:lvl w:ilvl="0" w:tplc="000000C9">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5B4D6A91"/>
    <w:multiLevelType w:val="hybridMultilevel"/>
    <w:tmpl w:val="00000003"/>
    <w:lvl w:ilvl="0" w:tplc="000000C9">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5F7F4828"/>
    <w:multiLevelType w:val="hybridMultilevel"/>
    <w:tmpl w:val="00000002"/>
    <w:lvl w:ilvl="0" w:tplc="00000065">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636C0211"/>
    <w:multiLevelType w:val="hybridMultilevel"/>
    <w:tmpl w:val="00000002"/>
    <w:lvl w:ilvl="0" w:tplc="00000065">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7B694A69"/>
    <w:multiLevelType w:val="hybridMultilevel"/>
    <w:tmpl w:val="00000003"/>
    <w:lvl w:ilvl="0" w:tplc="000000C9">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0"/>
  </w:num>
  <w:num w:numId="3">
    <w:abstractNumId w:val="1"/>
  </w:num>
  <w:num w:numId="4">
    <w:abstractNumId w:val="2"/>
  </w:num>
  <w:num w:numId="5">
    <w:abstractNumId w:val="6"/>
  </w:num>
  <w:num w:numId="6">
    <w:abstractNumId w:val="7"/>
  </w:num>
  <w:num w:numId="7">
    <w:abstractNumId w:val="5"/>
  </w:num>
  <w:num w:numId="8">
    <w:abstractNumId w:val="3"/>
  </w:num>
  <w:num w:numId="9">
    <w:abstractNumId w:val="11"/>
  </w:num>
  <w:num w:numId="10">
    <w:abstractNumId w:val="10"/>
  </w:num>
  <w:num w:numId="11">
    <w:abstractNumId w:val="4"/>
  </w:num>
  <w:num w:numId="12">
    <w:abstractNumId w:val="9"/>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648"/>
    <w:rsid w:val="001233C6"/>
    <w:rsid w:val="004B7648"/>
    <w:rsid w:val="00F61AA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BD851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B7648"/>
    <w:pPr>
      <w:spacing w:before="100" w:beforeAutospacing="1" w:after="100" w:afterAutospacing="1"/>
    </w:pPr>
    <w:rPr>
      <w:rFonts w:ascii="Times New Roman" w:hAnsi="Times New Roman" w:cs="Times New Roman"/>
      <w:lang w:eastAsia="es-ES_tradnl"/>
    </w:rPr>
  </w:style>
  <w:style w:type="character" w:customStyle="1" w:styleId="apple-tab-span">
    <w:name w:val="apple-tab-span"/>
    <w:basedOn w:val="Fuentedeprrafopredeter"/>
    <w:rsid w:val="004B7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368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1121</Words>
  <Characters>6166</Characters>
  <Application>Microsoft Macintosh Word</Application>
  <DocSecurity>0</DocSecurity>
  <Lines>51</Lines>
  <Paragraphs>14</Paragraphs>
  <ScaleCrop>false</ScaleCrop>
  <LinksUpToDate>false</LinksUpToDate>
  <CharactersWithSpaces>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Dorta</dc:creator>
  <cp:keywords/>
  <dc:description/>
  <cp:lastModifiedBy>David Dorta</cp:lastModifiedBy>
  <cp:revision>1</cp:revision>
  <dcterms:created xsi:type="dcterms:W3CDTF">2017-07-02T18:20:00Z</dcterms:created>
  <dcterms:modified xsi:type="dcterms:W3CDTF">2017-07-02T18:38:00Z</dcterms:modified>
</cp:coreProperties>
</file>